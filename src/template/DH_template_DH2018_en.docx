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4A758F" w:rsidP="007241C7">
      <w:pPr>
        <w:pStyle w:val="DH-Title"/>
      </w:pPr>
      <w:r w:rsidRPr="00B048CF">
        <w:rPr>
          <w:lang w:val="en-US"/>
        </w:rPr>
        <w:t xml:space="preserve">DH Text Submission </w:t>
      </w:r>
      <w:r w:rsidRPr="007241C7">
        <w:t>Guidelines</w:t>
      </w:r>
    </w:p>
    <w:p w:rsidR="00AC2CE2" w:rsidRDefault="00AC2CE2" w:rsidP="00AC2CE2">
      <w:pPr>
        <w:pStyle w:val="StandardWeb"/>
        <w:spacing w:after="119" w:line="240" w:lineRule="auto"/>
        <w:rPr>
          <w:rFonts w:ascii="Arial" w:hAnsi="Arial" w:cs="Arial"/>
          <w:sz w:val="20"/>
          <w:szCs w:val="20"/>
          <w:lang w:val="en-GB"/>
        </w:rPr>
      </w:pPr>
      <w:r>
        <w:rPr>
          <w:rFonts w:ascii="Arial" w:hAnsi="Arial" w:cs="Arial"/>
          <w:sz w:val="20"/>
          <w:szCs w:val="20"/>
          <w:lang w:val="en-GB"/>
        </w:rPr>
        <w:t>This is the template for abstract submissions to the annual Digital Humanities conference of ADHO. Please read and observe these guidelines closely in order to facilitate the file conversion for the edition of the Conference Proceedings. The guidelines included here are a subset of more complete instructions you can find online at</w:t>
      </w:r>
      <w:r>
        <w:rPr>
          <w:rFonts w:ascii="Arial" w:hAnsi="Arial" w:cs="Arial"/>
          <w:sz w:val="20"/>
          <w:szCs w:val="20"/>
          <w:lang w:val="en-GB"/>
        </w:rPr>
        <w:t xml:space="preserve">: </w:t>
      </w:r>
      <w:hyperlink r:id="rId8" w:history="1">
        <w:r w:rsidRPr="00B44D6F">
          <w:rPr>
            <w:rStyle w:val="Hyperlink"/>
            <w:rFonts w:ascii="Arial" w:hAnsi="Arial" w:cs="Arial"/>
            <w:sz w:val="20"/>
            <w:szCs w:val="20"/>
            <w:lang w:val="en-GB"/>
          </w:rPr>
          <w:t>https://dh2018.adho.org/</w:t>
        </w:r>
      </w:hyperlink>
    </w:p>
    <w:p w:rsidR="00AC2CE2" w:rsidRDefault="00AC2CE2" w:rsidP="00AC2CE2">
      <w:pPr>
        <w:pStyle w:val="StandardWeb"/>
        <w:spacing w:after="119" w:line="240" w:lineRule="auto"/>
        <w:rPr>
          <w:rFonts w:cs="Arial"/>
          <w:sz w:val="20"/>
          <w:szCs w:val="20"/>
          <w:lang w:val="en-GB"/>
        </w:rPr>
      </w:pPr>
      <w:r w:rsidRPr="00AC2CE2">
        <w:rPr>
          <w:rFonts w:cs="Arial"/>
          <w:sz w:val="20"/>
          <w:szCs w:val="20"/>
          <w:lang w:val="en-GB"/>
        </w:rPr>
        <w:t>The template consists of sections with light grey</w:t>
      </w:r>
      <w:bookmarkStart w:id="0" w:name="_GoBack"/>
      <w:bookmarkEnd w:id="0"/>
      <w:r w:rsidRPr="00AC2CE2">
        <w:rPr>
          <w:rFonts w:cs="Arial"/>
          <w:sz w:val="20"/>
          <w:szCs w:val="20"/>
          <w:lang w:val="en-GB"/>
        </w:rPr>
        <w:t xml:space="preserve"> background that cannot be edited and will be processed automatically during the TEI-conversion. The other sections are where you insert the content of your submission.</w:t>
      </w:r>
    </w:p>
    <w:p w:rsidR="00AC2CE2" w:rsidRPr="00AC2CE2" w:rsidRDefault="00AC2CE2" w:rsidP="00AC2CE2">
      <w:pPr>
        <w:pStyle w:val="StandardWeb"/>
        <w:spacing w:after="119" w:line="240" w:lineRule="auto"/>
        <w:rPr>
          <w:rFonts w:ascii="Arial" w:hAnsi="Arial" w:cs="Arial"/>
          <w:sz w:val="20"/>
          <w:szCs w:val="20"/>
          <w:lang w:val="en-GB"/>
        </w:rPr>
      </w:pPr>
      <w:r w:rsidRPr="00AC2CE2">
        <w:rPr>
          <w:rFonts w:cs="Arial"/>
          <w:sz w:val="20"/>
          <w:szCs w:val="20"/>
          <w:lang w:val="en-GB"/>
        </w:rPr>
        <w:t>Below, you will find the three editable main sections of this document:</w:t>
      </w:r>
    </w:p>
    <w:p w:rsidR="00AC2CE2" w:rsidRPr="00AC2CE2" w:rsidRDefault="00AC2CE2" w:rsidP="00AC2CE2">
      <w:pPr>
        <w:numPr>
          <w:ilvl w:val="0"/>
          <w:numId w:val="21"/>
        </w:numPr>
        <w:suppressAutoHyphens w:val="0"/>
        <w:spacing w:before="100" w:beforeAutospacing="1" w:after="119"/>
        <w:rPr>
          <w:rFonts w:ascii="Times New Roman" w:hAnsi="Times New Roman"/>
          <w:sz w:val="24"/>
          <w:szCs w:val="24"/>
          <w:lang w:val="en-GB"/>
        </w:rPr>
      </w:pPr>
      <w:r w:rsidRPr="00AC2CE2">
        <w:rPr>
          <w:rFonts w:cs="Arial"/>
          <w:sz w:val="20"/>
          <w:szCs w:val="20"/>
          <w:lang w:val="en-GB"/>
        </w:rPr>
        <w:t>Subtitle: section for an optional subtitle</w:t>
      </w:r>
    </w:p>
    <w:p w:rsidR="00AC2CE2" w:rsidRPr="00AC2CE2" w:rsidRDefault="00AC2CE2" w:rsidP="00AC2CE2">
      <w:pPr>
        <w:numPr>
          <w:ilvl w:val="0"/>
          <w:numId w:val="21"/>
        </w:numPr>
        <w:suppressAutoHyphens w:val="0"/>
        <w:spacing w:before="100" w:beforeAutospacing="1" w:after="119"/>
        <w:rPr>
          <w:rFonts w:ascii="Times New Roman" w:hAnsi="Times New Roman"/>
          <w:sz w:val="24"/>
          <w:szCs w:val="24"/>
          <w:lang w:val="en-GB"/>
        </w:rPr>
      </w:pPr>
      <w:r w:rsidRPr="00AC2CE2">
        <w:rPr>
          <w:rFonts w:cs="Arial"/>
          <w:sz w:val="20"/>
          <w:szCs w:val="20"/>
          <w:lang w:val="en-GB"/>
        </w:rPr>
        <w:t>Body: section for the chapters of your paper</w:t>
      </w:r>
    </w:p>
    <w:p w:rsidR="00AC2CE2" w:rsidRPr="00AC2CE2" w:rsidRDefault="00AC2CE2" w:rsidP="00AC2CE2">
      <w:pPr>
        <w:numPr>
          <w:ilvl w:val="0"/>
          <w:numId w:val="21"/>
        </w:numPr>
        <w:suppressAutoHyphens w:val="0"/>
        <w:spacing w:before="100" w:beforeAutospacing="1" w:after="119"/>
        <w:rPr>
          <w:rFonts w:ascii="Times New Roman" w:hAnsi="Times New Roman"/>
          <w:sz w:val="24"/>
          <w:szCs w:val="24"/>
          <w:lang w:val="en-GB"/>
        </w:rPr>
      </w:pPr>
      <w:r w:rsidRPr="00AC2CE2">
        <w:rPr>
          <w:rFonts w:cs="Arial"/>
          <w:sz w:val="20"/>
          <w:szCs w:val="20"/>
          <w:lang w:val="en-GB"/>
        </w:rPr>
        <w:t>References: section for the bibliographic references.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sz w:val="20"/>
          <w:szCs w:val="20"/>
          <w:lang w:val="en-GB"/>
        </w:rPr>
        <w:t>Please avoid pasting richly-formatted text into these sections and only use the paragraph styles provided by this template named „DH-[Stylename]“:</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DH-Default</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DH-Subtitle</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DH-Heading1</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DH-Heading2</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DH-Heading3</w:t>
      </w:r>
    </w:p>
    <w:p w:rsidR="00AC2CE2" w:rsidRPr="00AC2CE2" w:rsidRDefault="00AC2CE2" w:rsidP="00AC2CE2">
      <w:pPr>
        <w:numPr>
          <w:ilvl w:val="0"/>
          <w:numId w:val="22"/>
        </w:numPr>
        <w:suppressAutoHyphens w:val="0"/>
        <w:spacing w:before="100" w:beforeAutospacing="1" w:after="119"/>
        <w:rPr>
          <w:rFonts w:ascii="Times New Roman" w:hAnsi="Times New Roman"/>
          <w:sz w:val="24"/>
          <w:szCs w:val="24"/>
          <w:lang w:val="en-GB"/>
        </w:rPr>
      </w:pPr>
      <w:r w:rsidRPr="00AC2CE2">
        <w:rPr>
          <w:rFonts w:cs="Arial"/>
          <w:sz w:val="20"/>
          <w:szCs w:val="20"/>
          <w:lang w:val="en-GB"/>
        </w:rPr>
        <w:t>DH-Quotation</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sz w:val="20"/>
          <w:szCs w:val="20"/>
          <w:lang w:val="en-GB"/>
        </w:rPr>
        <w:t xml:space="preserve">Also supported are links, lists and tables. Please avoid wide tables with lots of cell content. In addition, we support the following character level styles: </w:t>
      </w:r>
    </w:p>
    <w:p w:rsidR="00AC2CE2" w:rsidRPr="00AC2CE2" w:rsidRDefault="00AC2CE2" w:rsidP="00AC2CE2">
      <w:pPr>
        <w:numPr>
          <w:ilvl w:val="0"/>
          <w:numId w:val="23"/>
        </w:numPr>
        <w:suppressAutoHyphens w:val="0"/>
        <w:spacing w:before="100" w:beforeAutospacing="1" w:after="119"/>
        <w:rPr>
          <w:rFonts w:ascii="Times New Roman" w:hAnsi="Times New Roman"/>
          <w:sz w:val="24"/>
          <w:szCs w:val="24"/>
          <w:lang w:val="en-GB"/>
        </w:rPr>
      </w:pPr>
      <w:r w:rsidRPr="00AC2CE2">
        <w:rPr>
          <w:rFonts w:cs="Arial"/>
          <w:sz w:val="20"/>
          <w:szCs w:val="20"/>
          <w:lang w:val="en-GB"/>
        </w:rPr>
        <w:t>Bold (to be used, sparingly, for emphasis)</w:t>
      </w:r>
    </w:p>
    <w:p w:rsidR="00AC2CE2" w:rsidRPr="00AC2CE2" w:rsidRDefault="00AC2CE2" w:rsidP="00AC2CE2">
      <w:pPr>
        <w:numPr>
          <w:ilvl w:val="0"/>
          <w:numId w:val="23"/>
        </w:numPr>
        <w:suppressAutoHyphens w:val="0"/>
        <w:spacing w:before="100" w:beforeAutospacing="1" w:after="119"/>
        <w:rPr>
          <w:rFonts w:ascii="Times New Roman" w:hAnsi="Times New Roman"/>
          <w:sz w:val="24"/>
          <w:szCs w:val="24"/>
          <w:lang w:val="en-GB"/>
        </w:rPr>
      </w:pPr>
      <w:r w:rsidRPr="00AC2CE2">
        <w:rPr>
          <w:rFonts w:cs="Arial"/>
          <w:sz w:val="20"/>
          <w:szCs w:val="20"/>
          <w:lang w:val="en-GB"/>
        </w:rPr>
        <w:t>Italics (to be used for titles)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sz w:val="20"/>
          <w:szCs w:val="20"/>
          <w:lang w:val="en-GB"/>
        </w:rPr>
        <w:t>Please observe the following additional indications: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Images</w:t>
      </w:r>
      <w:r w:rsidRPr="00AC2CE2">
        <w:rPr>
          <w:rFonts w:cs="Arial"/>
          <w:sz w:val="20"/>
          <w:szCs w:val="20"/>
          <w:lang w:val="en-GB"/>
        </w:rPr>
        <w:t>: Accepted image file formats are PNG, JPEG and SVG. For PNG and JPEG images the minimum image width is 1000 pixels.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Quotations</w:t>
      </w:r>
      <w:r w:rsidRPr="00AC2CE2">
        <w:rPr>
          <w:rFonts w:cs="Arial"/>
          <w:sz w:val="20"/>
          <w:szCs w:val="20"/>
          <w:lang w:val="en-GB"/>
        </w:rPr>
        <w:t xml:space="preserve"> of 5 or more lines should be in the "DH-Quotation" block quote format. For short quotations within the text, single quotation marks should be used.</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Program code or mathematical formulae</w:t>
      </w:r>
      <w:r w:rsidRPr="00AC2CE2">
        <w:rPr>
          <w:rFonts w:cs="Arial"/>
          <w:sz w:val="20"/>
          <w:szCs w:val="20"/>
          <w:lang w:val="en-GB"/>
        </w:rPr>
        <w:t xml:space="preserve"> should appear as images.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Notes</w:t>
      </w:r>
      <w:r w:rsidRPr="00AC2CE2">
        <w:rPr>
          <w:rFonts w:cs="Arial"/>
          <w:sz w:val="20"/>
          <w:szCs w:val="20"/>
          <w:lang w:val="en-GB"/>
        </w:rPr>
        <w:t xml:space="preserve"> should be used only for comments, not for bibliographic citations. </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Bibliographic references</w:t>
      </w:r>
      <w:r w:rsidRPr="00AC2CE2">
        <w:rPr>
          <w:rFonts w:cs="Arial"/>
          <w:sz w:val="20"/>
          <w:szCs w:val="20"/>
          <w:lang w:val="en-GB"/>
        </w:rPr>
        <w:t xml:space="preserve"> should be made inline using the author's name and year of publication, e.g. (Bloggs, 1990; Bloggs et al., 1991). </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20"/>
          <w:szCs w:val="20"/>
          <w:lang w:val="en-GB"/>
        </w:rPr>
        <w:t>References section</w:t>
      </w:r>
      <w:r w:rsidRPr="00AC2CE2">
        <w:rPr>
          <w:rFonts w:cs="Arial"/>
          <w:sz w:val="20"/>
          <w:szCs w:val="20"/>
          <w:lang w:val="en-GB"/>
        </w:rPr>
        <w:t xml:space="preserve">: The works cited should be listed in the "References" section at the end of the article. The list should be in alphabetical order by author. Where an author has more than one publication, they should be arranged in chronological order. </w:t>
      </w:r>
    </w:p>
    <w:p w:rsidR="00AC2CE2" w:rsidRPr="00AC2CE2" w:rsidRDefault="00AC2CE2" w:rsidP="00AC2CE2">
      <w:pPr>
        <w:suppressAutoHyphens w:val="0"/>
        <w:spacing w:before="100" w:beforeAutospacing="1" w:after="119"/>
        <w:jc w:val="left"/>
        <w:rPr>
          <w:rFonts w:ascii="Times New Roman" w:hAnsi="Times New Roman"/>
          <w:sz w:val="24"/>
          <w:szCs w:val="24"/>
          <w:lang w:val="en-GB"/>
        </w:rPr>
      </w:pPr>
      <w:r w:rsidRPr="00AC2CE2">
        <w:rPr>
          <w:rFonts w:cs="Arial"/>
          <w:b/>
          <w:bCs/>
          <w:sz w:val="20"/>
          <w:szCs w:val="20"/>
          <w:lang w:val="en-GB"/>
        </w:rPr>
        <w:t>Citation style</w:t>
      </w:r>
      <w:r w:rsidRPr="00AC2CE2">
        <w:rPr>
          <w:rFonts w:cs="Arial"/>
          <w:sz w:val="20"/>
          <w:szCs w:val="20"/>
          <w:lang w:val="en-GB"/>
        </w:rPr>
        <w:t xml:space="preserve">: Please follow the citation style of the DSH journal at: http://dsh.oxfordjournals.org/for_authors/index.html. We provide a CSL file for use with reference </w:t>
      </w:r>
      <w:r w:rsidRPr="00AC2CE2">
        <w:rPr>
          <w:rFonts w:cs="Arial"/>
          <w:sz w:val="20"/>
          <w:szCs w:val="20"/>
          <w:lang w:val="en-GB"/>
        </w:rPr>
        <w:lastRenderedPageBreak/>
        <w:t>managers such as Zotero. See the file and instructions here: https://github.com/computationalstylistics/DHAbstracts_biblio_style. Some examples are given below.</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18"/>
          <w:szCs w:val="18"/>
          <w:lang w:val="en-GB"/>
        </w:rPr>
        <w:t>Biber, D.</w:t>
      </w:r>
      <w:r w:rsidRPr="00AC2CE2">
        <w:rPr>
          <w:rFonts w:cs="Arial"/>
          <w:sz w:val="18"/>
          <w:szCs w:val="18"/>
          <w:lang w:val="en-GB"/>
        </w:rPr>
        <w:t xml:space="preserve"> (1988). </w:t>
      </w:r>
      <w:r w:rsidRPr="00AC2CE2">
        <w:rPr>
          <w:rFonts w:cs="Arial"/>
          <w:i/>
          <w:iCs/>
          <w:sz w:val="18"/>
          <w:szCs w:val="18"/>
          <w:lang w:val="en-GB"/>
        </w:rPr>
        <w:t>Variation Across Speech and Writing.</w:t>
      </w:r>
      <w:r w:rsidRPr="00AC2CE2">
        <w:rPr>
          <w:rFonts w:cs="Arial"/>
          <w:sz w:val="18"/>
          <w:szCs w:val="18"/>
          <w:lang w:val="en-GB"/>
        </w:rPr>
        <w:t xml:space="preserve"> Cambridge: Cambridge University Press.</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18"/>
          <w:szCs w:val="18"/>
          <w:lang w:val="en-GB"/>
        </w:rPr>
        <w:t>Calzolari, N.</w:t>
      </w:r>
      <w:r w:rsidRPr="00AC2CE2">
        <w:rPr>
          <w:rFonts w:cs="Arial"/>
          <w:sz w:val="18"/>
          <w:szCs w:val="18"/>
          <w:lang w:val="en-GB"/>
        </w:rPr>
        <w:t xml:space="preserve"> (1989). A typology of English text. In Batori, I. S., Lenders, W. and Putschke, W. (eds), </w:t>
      </w:r>
      <w:r w:rsidRPr="00AC2CE2">
        <w:rPr>
          <w:rFonts w:cs="Arial"/>
          <w:i/>
          <w:iCs/>
          <w:sz w:val="18"/>
          <w:szCs w:val="18"/>
          <w:lang w:val="en-GB"/>
        </w:rPr>
        <w:t>Computational Linguistics.</w:t>
      </w:r>
      <w:r w:rsidRPr="00AC2CE2">
        <w:rPr>
          <w:rFonts w:cs="Arial"/>
          <w:sz w:val="18"/>
          <w:szCs w:val="18"/>
          <w:lang w:val="en-GB"/>
        </w:rPr>
        <w:t xml:space="preserve"> New York: ACM Press, pp. 510-19.</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18"/>
          <w:szCs w:val="18"/>
          <w:lang w:val="en-GB"/>
        </w:rPr>
        <w:t>Oostdijk, N.</w:t>
      </w:r>
      <w:r w:rsidRPr="00AC2CE2">
        <w:rPr>
          <w:rFonts w:cs="Arial"/>
          <w:sz w:val="18"/>
          <w:szCs w:val="18"/>
          <w:lang w:val="en-GB"/>
        </w:rPr>
        <w:t xml:space="preserve"> (1988). A corpus linguistic approach to linguistic variation. Literary and Linguistic Computing, 3: 12-25.</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18"/>
          <w:szCs w:val="18"/>
          <w:lang w:val="en-GB"/>
        </w:rPr>
        <w:t>Richardson, S. D. and Braden-Harder, L.</w:t>
      </w:r>
      <w:r w:rsidRPr="00AC2CE2">
        <w:rPr>
          <w:rFonts w:cs="Arial"/>
          <w:sz w:val="18"/>
          <w:szCs w:val="18"/>
          <w:lang w:val="en-GB"/>
        </w:rPr>
        <w:t xml:space="preserve"> (1988). The experience of developing a large-scale natural language text processing system: CRITIQUE. </w:t>
      </w:r>
      <w:r w:rsidRPr="00AC2CE2">
        <w:rPr>
          <w:rFonts w:cs="Arial"/>
          <w:i/>
          <w:iCs/>
          <w:sz w:val="18"/>
          <w:szCs w:val="18"/>
          <w:lang w:val="en-GB"/>
        </w:rPr>
        <w:t>Proceedings of the Second Conference on Applied Natural Language Processing,</w:t>
      </w:r>
      <w:r w:rsidRPr="00AC2CE2">
        <w:rPr>
          <w:rFonts w:cs="Arial"/>
          <w:sz w:val="18"/>
          <w:szCs w:val="18"/>
          <w:lang w:val="en-GB"/>
        </w:rPr>
        <w:t xml:space="preserve"> Austin, TX, February 1988.</w:t>
      </w:r>
    </w:p>
    <w:p w:rsidR="00AC2CE2" w:rsidRPr="00AC2CE2" w:rsidRDefault="00AC2CE2" w:rsidP="00AC2CE2">
      <w:pPr>
        <w:suppressAutoHyphens w:val="0"/>
        <w:spacing w:before="100" w:beforeAutospacing="1" w:after="119"/>
        <w:rPr>
          <w:rFonts w:ascii="Times New Roman" w:hAnsi="Times New Roman"/>
          <w:sz w:val="24"/>
          <w:szCs w:val="24"/>
          <w:lang w:val="en-GB"/>
        </w:rPr>
      </w:pPr>
      <w:r w:rsidRPr="00AC2CE2">
        <w:rPr>
          <w:rFonts w:cs="Arial"/>
          <w:b/>
          <w:bCs/>
          <w:sz w:val="18"/>
          <w:szCs w:val="18"/>
          <w:lang w:val="en-GB"/>
        </w:rPr>
        <w:t>Garfinkel, M. S. and Weiss, S. C.</w:t>
      </w:r>
      <w:r w:rsidRPr="00AC2CE2">
        <w:rPr>
          <w:rFonts w:cs="Arial"/>
          <w:sz w:val="18"/>
          <w:szCs w:val="18"/>
          <w:lang w:val="en-GB"/>
        </w:rPr>
        <w:t xml:space="preserve"> (1999). In the court of history, Ehlers v. Bush. </w:t>
      </w:r>
      <w:r w:rsidRPr="00AC2CE2">
        <w:rPr>
          <w:rFonts w:cs="Arial"/>
          <w:i/>
          <w:iCs/>
          <w:sz w:val="18"/>
          <w:szCs w:val="18"/>
          <w:lang w:val="en-GB"/>
        </w:rPr>
        <w:t>Recent Science Newsletter,</w:t>
      </w:r>
      <w:r w:rsidRPr="00AC2CE2">
        <w:rPr>
          <w:rFonts w:cs="Arial"/>
          <w:sz w:val="18"/>
          <w:szCs w:val="18"/>
          <w:lang w:val="en-GB"/>
        </w:rPr>
        <w:t xml:space="preserve"> 1(1): 6-7, http://web.archive.org/web/20030604160332/recentscience.gwu.edu/RSN/ (accessed 27 February 2004). </w:t>
      </w:r>
    </w:p>
    <w:p w:rsidR="00AC2CE2" w:rsidRPr="00B048CF" w:rsidRDefault="00AC2CE2" w:rsidP="0095185A">
      <w:pPr>
        <w:rPr>
          <w:lang w:val="en-US"/>
        </w:rPr>
        <w:sectPr w:rsidR="00AC2CE2"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E42BF9" w:rsidRDefault="00E42BF9" w:rsidP="00AC2CE2">
      <w:pPr>
        <w:pStyle w:val="DH-Subtitle"/>
        <w:jc w:val="both"/>
        <w:rPr>
          <w:lang w:val="en-US"/>
        </w:rPr>
      </w:pPr>
      <w:permStart w:id="799229000" w:edGrp="everyone"/>
    </w:p>
    <w:permEnd w:id="799229000"/>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1454061289" w:edGrp="everyone"/>
    </w:p>
    <w:p w:rsidR="00527BDD" w:rsidRDefault="00527BDD" w:rsidP="00E42BF9">
      <w:pPr>
        <w:pStyle w:val="DH-Default"/>
        <w:rPr>
          <w:lang w:val="en-US"/>
        </w:rPr>
      </w:pPr>
    </w:p>
    <w:permEnd w:id="1454061289"/>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110307130" w:edGrp="everyone"/>
    </w:p>
    <w:p w:rsidR="00527BDD" w:rsidRDefault="00527BDD" w:rsidP="004C37A9">
      <w:pPr>
        <w:pStyle w:val="DH-Default"/>
        <w:rPr>
          <w:lang w:val="en-US"/>
        </w:rPr>
      </w:pPr>
    </w:p>
    <w:permEnd w:id="110307130"/>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9" w:anchor="!converter" w:history="1">
        <w:r w:rsidRPr="002472A7">
          <w:rPr>
            <w:rStyle w:val="Hyperlink"/>
            <w:lang w:val="en-US"/>
          </w:rPr>
          <w:t>HERE</w:t>
        </w:r>
      </w:hyperlink>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54" w:rsidRDefault="00A22A54">
      <w:r>
        <w:separator/>
      </w:r>
    </w:p>
  </w:endnote>
  <w:endnote w:type="continuationSeparator" w:id="0">
    <w:p w:rsidR="00A22A54" w:rsidRDefault="00A2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54" w:rsidRDefault="00A22A54">
      <w:r>
        <w:separator/>
      </w:r>
    </w:p>
  </w:footnote>
  <w:footnote w:type="continuationSeparator" w:id="0">
    <w:p w:rsidR="00A22A54" w:rsidRDefault="00A22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C2F29FF"/>
    <w:multiLevelType w:val="multilevel"/>
    <w:tmpl w:val="968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B91CEB"/>
    <w:multiLevelType w:val="multilevel"/>
    <w:tmpl w:val="143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DA6BE1"/>
    <w:multiLevelType w:val="multilevel"/>
    <w:tmpl w:val="AEF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7"/>
  </w:num>
  <w:num w:numId="16">
    <w:abstractNumId w:val="18"/>
  </w:num>
  <w:num w:numId="17">
    <w:abstractNumId w:val="15"/>
  </w:num>
  <w:num w:numId="18">
    <w:abstractNumId w:val="20"/>
  </w:num>
  <w:num w:numId="19">
    <w:abstractNumId w:val="21"/>
  </w:num>
  <w:num w:numId="20">
    <w:abstractNumId w:val="19"/>
  </w:num>
  <w:num w:numId="21">
    <w:abstractNumId w:val="22"/>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2A54"/>
    <w:rsid w:val="00A25D16"/>
    <w:rsid w:val="00A568DB"/>
    <w:rsid w:val="00A60C71"/>
    <w:rsid w:val="00A73FD5"/>
    <w:rsid w:val="00A83B71"/>
    <w:rsid w:val="00AC2CE2"/>
    <w:rsid w:val="00AD6A70"/>
    <w:rsid w:val="00AE532F"/>
    <w:rsid w:val="00B048CF"/>
    <w:rsid w:val="00B30FCC"/>
    <w:rsid w:val="00B72194"/>
    <w:rsid w:val="00B82563"/>
    <w:rsid w:val="00BD5C7C"/>
    <w:rsid w:val="00BE1C78"/>
    <w:rsid w:val="00C10B2F"/>
    <w:rsid w:val="00CC3362"/>
    <w:rsid w:val="00D436FE"/>
    <w:rsid w:val="00D7014B"/>
    <w:rsid w:val="00DA7234"/>
    <w:rsid w:val="00DE44F8"/>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 w:type="paragraph" w:styleId="StandardWeb">
    <w:name w:val="Normal (Web)"/>
    <w:basedOn w:val="Standard"/>
    <w:uiPriority w:val="99"/>
    <w:unhideWhenUsed/>
    <w:locked/>
    <w:rsid w:val="00AC2CE2"/>
    <w:pPr>
      <w:suppressAutoHyphens w:val="0"/>
      <w:spacing w:before="100" w:beforeAutospacing="1" w:after="142" w:line="288"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8360">
      <w:bodyDiv w:val="1"/>
      <w:marLeft w:val="0"/>
      <w:marRight w:val="0"/>
      <w:marTop w:val="0"/>
      <w:marBottom w:val="0"/>
      <w:divBdr>
        <w:top w:val="none" w:sz="0" w:space="0" w:color="auto"/>
        <w:left w:val="none" w:sz="0" w:space="0" w:color="auto"/>
        <w:bottom w:val="none" w:sz="0" w:space="0" w:color="auto"/>
        <w:right w:val="none" w:sz="0" w:space="0" w:color="auto"/>
      </w:divBdr>
    </w:div>
    <w:div w:id="1287732828">
      <w:bodyDiv w:val="1"/>
      <w:marLeft w:val="0"/>
      <w:marRight w:val="0"/>
      <w:marTop w:val="0"/>
      <w:marBottom w:val="0"/>
      <w:divBdr>
        <w:top w:val="none" w:sz="0" w:space="0" w:color="auto"/>
        <w:left w:val="none" w:sz="0" w:space="0" w:color="auto"/>
        <w:bottom w:val="none" w:sz="0" w:space="0" w:color="auto"/>
        <w:right w:val="none" w:sz="0" w:space="0" w:color="auto"/>
      </w:divBdr>
    </w:div>
    <w:div w:id="18493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2018.adh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E9DFD-6399-47AA-83B9-1136BEE2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Template>
  <TotalTime>0</TotalTime>
  <Pages>3</Pages>
  <Words>539</Words>
  <Characters>3397</Characters>
  <Application>Microsoft Office Word</Application>
  <DocSecurity>8</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romania</cp:lastModifiedBy>
  <cp:revision>42</cp:revision>
  <cp:lastPrinted>1900-12-31T23:00:00Z</cp:lastPrinted>
  <dcterms:created xsi:type="dcterms:W3CDTF">2014-12-19T13:50:00Z</dcterms:created>
  <dcterms:modified xsi:type="dcterms:W3CDTF">2018-03-29T14:26:00Z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