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4A758F" w:rsidP="007241C7">
      <w:pPr>
        <w:pStyle w:val="DH-Title"/>
      </w:pPr>
      <w:r w:rsidRPr="00B048CF">
        <w:rPr>
          <w:lang w:val="en-US"/>
        </w:rPr>
        <w:t xml:space="preserve">DH Text Submission </w:t>
      </w:r>
      <w:r w:rsidRPr="007241C7">
        <w:t>Guidelines</w:t>
      </w: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This is the template for the annual Digital Humanities conference of the Alliance of Digital Humanities Organizations (ADHO). Please read and f</w:t>
      </w:r>
      <w:r w:rsidR="0082290E" w:rsidRPr="007241C7">
        <w:rPr>
          <w:rFonts w:cs="Arial"/>
          <w:sz w:val="20"/>
          <w:szCs w:val="20"/>
          <w:lang w:val="en-US"/>
        </w:rPr>
        <w:t>ollow the following information</w:t>
      </w:r>
      <w:r w:rsidRPr="007241C7">
        <w:rPr>
          <w:rFonts w:cs="Arial"/>
          <w:sz w:val="20"/>
          <w:szCs w:val="20"/>
          <w:lang w:val="en-US"/>
        </w:rPr>
        <w:t xml:space="preserve"> thoroughly in order to facilitate the conversion to TEI for the edition of the Conference Proceedings.</w:t>
      </w:r>
    </w:p>
    <w:p w:rsidR="00AD6A70" w:rsidRPr="007241C7" w:rsidRDefault="00AD6A70" w:rsidP="00392E03">
      <w:pPr>
        <w:shd w:val="clear" w:color="auto" w:fill="F2F2F2" w:themeFill="background1" w:themeFillShade="F2"/>
        <w:rPr>
          <w:rFonts w:cs="Arial"/>
          <w:sz w:val="20"/>
          <w:szCs w:val="20"/>
          <w:lang w:val="en-US"/>
        </w:rPr>
      </w:pP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AD6A70" w:rsidRDefault="00AD6A70" w:rsidP="00392E03">
      <w:pPr>
        <w:shd w:val="clear" w:color="auto" w:fill="F2F2F2" w:themeFill="background1" w:themeFillShade="F2"/>
        <w:rPr>
          <w:rFonts w:cs="Arial"/>
          <w:sz w:val="20"/>
          <w:szCs w:val="20"/>
          <w:lang w:val="en-US"/>
        </w:rPr>
      </w:pP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DH-Default</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DH-Subtitle</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DH-Heading1</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DH-Heading2</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DH-Heading3</w:t>
      </w:r>
    </w:p>
    <w:p w:rsidR="007241C7" w:rsidRPr="00AD6A70" w:rsidRDefault="007241C7" w:rsidP="00392E03">
      <w:pPr>
        <w:pStyle w:val="Listenabsatz"/>
        <w:numPr>
          <w:ilvl w:val="0"/>
          <w:numId w:val="17"/>
        </w:numPr>
        <w:shd w:val="clear" w:color="auto" w:fill="F2F2F2" w:themeFill="background1" w:themeFillShade="F2"/>
        <w:rPr>
          <w:sz w:val="20"/>
          <w:lang w:val="en-US"/>
        </w:rPr>
      </w:pPr>
      <w:r>
        <w:rPr>
          <w:rFonts w:cs="Arial"/>
          <w:sz w:val="20"/>
          <w:szCs w:val="20"/>
          <w:lang w:val="en-US"/>
        </w:rPr>
        <w:t>DH-Quotation</w:t>
      </w:r>
    </w:p>
    <w:p w:rsidR="00AD6A70" w:rsidRPr="00AD6A70" w:rsidRDefault="00AD6A70" w:rsidP="00392E03">
      <w:pPr>
        <w:shd w:val="clear" w:color="auto" w:fill="F2F2F2" w:themeFill="background1" w:themeFillShade="F2"/>
        <w:rPr>
          <w:sz w:val="20"/>
          <w:lang w:val="en-US"/>
        </w:rPr>
      </w:pPr>
    </w:p>
    <w:p w:rsidR="00511CE9" w:rsidRDefault="00511CE9" w:rsidP="00392E03">
      <w:pPr>
        <w:shd w:val="clear" w:color="auto" w:fill="F2F2F2" w:themeFill="background1" w:themeFillShade="F2"/>
        <w:rPr>
          <w:sz w:val="20"/>
          <w:lang w:val="en-US"/>
        </w:rPr>
      </w:pPr>
      <w:r w:rsidRPr="007241C7">
        <w:rPr>
          <w:sz w:val="20"/>
          <w:lang w:val="en-US"/>
        </w:rPr>
        <w:t xml:space="preserve">In addition we support </w:t>
      </w:r>
      <w:r w:rsidR="00E72785">
        <w:rPr>
          <w:sz w:val="20"/>
          <w:lang w:val="en-US"/>
        </w:rPr>
        <w:t xml:space="preserve">images, links, lists and tables and </w:t>
      </w:r>
      <w:r w:rsidRPr="007241C7">
        <w:rPr>
          <w:sz w:val="20"/>
          <w:lang w:val="en-US"/>
        </w:rPr>
        <w:t>the following character level styles:</w:t>
      </w:r>
    </w:p>
    <w:p w:rsidR="00AD6A70" w:rsidRDefault="00AD6A70" w:rsidP="00392E03">
      <w:pPr>
        <w:shd w:val="clear" w:color="auto" w:fill="F2F2F2" w:themeFill="background1" w:themeFillShade="F2"/>
        <w:rPr>
          <w:sz w:val="20"/>
          <w:lang w:val="en-US"/>
        </w:rPr>
      </w:pP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Bold</w:t>
      </w: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Italics</w:t>
      </w:r>
    </w:p>
    <w:p w:rsidR="00511CE9"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Underlined</w:t>
      </w:r>
    </w:p>
    <w:p w:rsidR="00AD6A70" w:rsidRPr="00AD6A70" w:rsidRDefault="00AD6A70" w:rsidP="00392E03">
      <w:pPr>
        <w:shd w:val="clear" w:color="auto" w:fill="F2F2F2" w:themeFill="background1" w:themeFillShade="F2"/>
        <w:rPr>
          <w:sz w:val="20"/>
          <w:szCs w:val="20"/>
          <w:lang w:val="en-US"/>
        </w:rPr>
      </w:pPr>
    </w:p>
    <w:p w:rsidR="00583D8C" w:rsidRDefault="00583D8C" w:rsidP="00392E03">
      <w:pPr>
        <w:shd w:val="clear" w:color="auto" w:fill="F2F2F2" w:themeFill="background1" w:themeFillShade="F2"/>
        <w:rPr>
          <w:sz w:val="20"/>
          <w:szCs w:val="20"/>
          <w:lang w:val="en-US"/>
        </w:rPr>
      </w:pPr>
      <w:r w:rsidRPr="002504DE">
        <w:rPr>
          <w:sz w:val="20"/>
          <w:szCs w:val="20"/>
          <w:lang w:val="en-US"/>
        </w:rPr>
        <w:t>There are three main sections which are editable: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Subtitle section for an optional subtitle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Body sections for the chapters of your paper</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References section for the bibliographic references.</w:t>
      </w:r>
    </w:p>
    <w:p w:rsidR="00E50BBB" w:rsidRDefault="00E50BBB" w:rsidP="00392E03">
      <w:pPr>
        <w:shd w:val="clear" w:color="auto" w:fill="F2F2F2" w:themeFill="background1" w:themeFillShade="F2"/>
        <w:rPr>
          <w:sz w:val="20"/>
          <w:szCs w:val="20"/>
          <w:lang w:val="en-US"/>
        </w:rPr>
      </w:pPr>
    </w:p>
    <w:p w:rsidR="004A758F" w:rsidRDefault="004A758F" w:rsidP="00392E03">
      <w:pPr>
        <w:shd w:val="clear" w:color="auto" w:fill="F2F2F2" w:themeFill="background1" w:themeFillShade="F2"/>
        <w:rPr>
          <w:sz w:val="20"/>
          <w:szCs w:val="20"/>
          <w:lang w:val="en-US"/>
        </w:rPr>
      </w:pPr>
      <w:r w:rsidRPr="002504DE">
        <w:rPr>
          <w:sz w:val="20"/>
          <w:szCs w:val="20"/>
          <w:lang w:val="en-US"/>
        </w:rPr>
        <w:t>Please follow the additional indications for the typescripting:</w:t>
      </w:r>
    </w:p>
    <w:p w:rsidR="00AD6A70" w:rsidRDefault="00AD6A70" w:rsidP="00392E03">
      <w:pPr>
        <w:shd w:val="clear" w:color="auto" w:fill="F2F2F2" w:themeFill="background1" w:themeFillShade="F2"/>
        <w:rPr>
          <w:b/>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sz w:val="20"/>
          <w:szCs w:val="20"/>
          <w:lang w:val="en-US"/>
        </w:rPr>
        <w:t>Notes</w:t>
      </w:r>
      <w:r w:rsidRPr="002504DE">
        <w:rPr>
          <w:sz w:val="20"/>
          <w:szCs w:val="20"/>
          <w:lang w:val="en-US"/>
        </w:rPr>
        <w:t xml:space="preserve"> should be used only for comments, not for simple bibliographic citations. </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Bibliographic references</w:t>
      </w:r>
      <w:r w:rsidRPr="002504DE">
        <w:rPr>
          <w:sz w:val="20"/>
          <w:szCs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Quotations</w:t>
      </w:r>
      <w:r w:rsidRPr="002504DE">
        <w:rPr>
          <w:sz w:val="20"/>
          <w:szCs w:val="20"/>
          <w:lang w:val="en-US"/>
        </w:rPr>
        <w:t xml:space="preserve"> with a minimum of 5 lines of type should be in in DH-Quotation format small type, set full left. For short quotations within the text single quotation marks should be used. Double quotation marks should be used for quotes within quotes.</w:t>
      </w:r>
    </w:p>
    <w:p w:rsidR="00AD6A70" w:rsidRDefault="00AD6A70" w:rsidP="00392E03">
      <w:pPr>
        <w:shd w:val="clear" w:color="auto" w:fill="F2F2F2" w:themeFill="background1" w:themeFillShade="F2"/>
        <w:rPr>
          <w:b/>
          <w:bCs/>
          <w:sz w:val="20"/>
          <w:szCs w:val="20"/>
          <w:lang w:val="en-US"/>
        </w:rPr>
      </w:pPr>
    </w:p>
    <w:p w:rsidR="004A758F" w:rsidRDefault="004A758F" w:rsidP="00392E03">
      <w:pPr>
        <w:shd w:val="clear" w:color="auto" w:fill="F2F2F2" w:themeFill="background1" w:themeFillShade="F2"/>
        <w:rPr>
          <w:sz w:val="20"/>
          <w:szCs w:val="20"/>
          <w:lang w:val="en-US"/>
        </w:rPr>
      </w:pPr>
      <w:r w:rsidRPr="002504DE">
        <w:rPr>
          <w:b/>
          <w:bCs/>
          <w:sz w:val="20"/>
          <w:szCs w:val="20"/>
          <w:lang w:val="en-US"/>
        </w:rPr>
        <w:t>Program code</w:t>
      </w:r>
      <w:r w:rsidRPr="002504DE">
        <w:rPr>
          <w:sz w:val="20"/>
          <w:szCs w:val="20"/>
          <w:lang w:val="en-US"/>
        </w:rPr>
        <w:t xml:space="preserve"> should appear as </w:t>
      </w:r>
      <w:r w:rsidR="0082290E" w:rsidRPr="002504DE">
        <w:rPr>
          <w:sz w:val="20"/>
          <w:szCs w:val="20"/>
          <w:lang w:val="en-US"/>
        </w:rPr>
        <w:t>images or formulae</w:t>
      </w:r>
      <w:r w:rsidRPr="002504DE">
        <w:rPr>
          <w:sz w:val="20"/>
          <w:szCs w:val="20"/>
          <w:lang w:val="en-US"/>
        </w:rPr>
        <w:t>.</w:t>
      </w:r>
    </w:p>
    <w:p w:rsidR="00AD6A70" w:rsidRPr="002504DE" w:rsidRDefault="00AD6A70" w:rsidP="00392E03">
      <w:pPr>
        <w:shd w:val="clear" w:color="auto" w:fill="F2F2F2" w:themeFill="background1" w:themeFillShade="F2"/>
        <w:rPr>
          <w:rStyle w:val="Hervorhebung"/>
          <w:b/>
          <w:bCs/>
          <w:i w:val="0"/>
          <w:iCs w:val="0"/>
          <w:sz w:val="20"/>
          <w:szCs w:val="20"/>
          <w:lang w:val="en-GB"/>
        </w:rPr>
      </w:pPr>
    </w:p>
    <w:p w:rsidR="004A758F" w:rsidRDefault="004A758F" w:rsidP="00392E03">
      <w:pPr>
        <w:shd w:val="clear" w:color="auto" w:fill="F2F2F2" w:themeFill="background1" w:themeFillShade="F2"/>
        <w:rPr>
          <w:sz w:val="20"/>
          <w:szCs w:val="20"/>
          <w:lang w:val="en-US"/>
        </w:rPr>
      </w:pPr>
      <w:r w:rsidRPr="002504DE">
        <w:rPr>
          <w:rStyle w:val="Hervorhebung"/>
          <w:b/>
          <w:bCs/>
          <w:i w:val="0"/>
          <w:iCs w:val="0"/>
          <w:sz w:val="20"/>
          <w:szCs w:val="20"/>
          <w:lang w:val="en-GB"/>
        </w:rPr>
        <w:t>References and Bibliography</w:t>
      </w:r>
      <w:r w:rsidRPr="002504DE">
        <w:rPr>
          <w:sz w:val="20"/>
          <w:szCs w:val="20"/>
          <w:lang w:val="en-US"/>
        </w:rPr>
        <w:t xml:space="preserve"> 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E50BBB" w:rsidRPr="002504DE" w:rsidRDefault="00E50BBB" w:rsidP="00392E03">
      <w:pPr>
        <w:shd w:val="clear" w:color="auto" w:fill="F2F2F2" w:themeFill="background1" w:themeFillShade="F2"/>
        <w:rPr>
          <w:rStyle w:val="Fett"/>
          <w:sz w:val="20"/>
          <w:szCs w:val="20"/>
          <w:lang w:val="en-GB"/>
        </w:rPr>
      </w:pP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GB"/>
        </w:rPr>
        <w:t>Biber</w:t>
      </w:r>
      <w:r w:rsidRPr="00E50BBB">
        <w:rPr>
          <w:rStyle w:val="Fett"/>
          <w:sz w:val="20"/>
          <w:szCs w:val="20"/>
          <w:lang w:val="en-US"/>
        </w:rPr>
        <w:t>, D.</w:t>
      </w:r>
      <w:r w:rsidRPr="00E50BBB">
        <w:rPr>
          <w:sz w:val="20"/>
          <w:szCs w:val="20"/>
          <w:lang w:val="en-US"/>
        </w:rPr>
        <w:t xml:space="preserve"> (1988). </w:t>
      </w:r>
      <w:r w:rsidRPr="00E50BBB">
        <w:rPr>
          <w:rStyle w:val="Hervorhebung"/>
          <w:sz w:val="20"/>
          <w:szCs w:val="20"/>
          <w:lang w:val="en-US"/>
        </w:rPr>
        <w:t>Variation Across Speech and Writing</w:t>
      </w:r>
      <w:r w:rsidRPr="00E50BBB">
        <w:rPr>
          <w:sz w:val="20"/>
          <w:szCs w:val="20"/>
          <w:lang w:val="en-US"/>
        </w:rPr>
        <w:t>. Cambridge: Cambridge University Press.</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Calzolari, N.</w:t>
      </w:r>
      <w:r w:rsidRPr="00E50BBB">
        <w:rPr>
          <w:sz w:val="20"/>
          <w:szCs w:val="20"/>
          <w:lang w:val="en-US"/>
        </w:rPr>
        <w:t xml:space="preserve"> (1989). A Typology of English Text. In Batori, I.S., Lenders, W. and Putschke, W. (eds), </w:t>
      </w:r>
      <w:r w:rsidRPr="00E50BBB">
        <w:rPr>
          <w:rStyle w:val="Hervorhebung"/>
          <w:sz w:val="20"/>
          <w:szCs w:val="20"/>
          <w:lang w:val="en-US"/>
        </w:rPr>
        <w:t>Computational Linguistics</w:t>
      </w:r>
      <w:r w:rsidRPr="00E50BBB">
        <w:rPr>
          <w:sz w:val="20"/>
          <w:szCs w:val="20"/>
          <w:lang w:val="en-US"/>
        </w:rPr>
        <w:t xml:space="preserve">. New York: ACM Press, pp. 510-19. </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Ellis, D.</w:t>
      </w:r>
      <w:r w:rsidRPr="00E50BBB">
        <w:rPr>
          <w:sz w:val="20"/>
          <w:szCs w:val="20"/>
          <w:lang w:val="en-US"/>
        </w:rPr>
        <w:t xml:space="preserve"> (1987). </w:t>
      </w:r>
      <w:r w:rsidRPr="00E50BBB">
        <w:rPr>
          <w:rStyle w:val="Hervorhebung"/>
          <w:sz w:val="20"/>
          <w:szCs w:val="20"/>
          <w:lang w:val="en-US"/>
        </w:rPr>
        <w:t>The Derivation of a Behavioural Model for Information Retrieval Design</w:t>
      </w:r>
      <w:r w:rsidRPr="00E50BBB">
        <w:rPr>
          <w:sz w:val="20"/>
          <w:szCs w:val="20"/>
          <w:lang w:val="en-US"/>
        </w:rPr>
        <w:t>. Ph.D. thesis, University of Sheffield.</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Halliday, M. A. K.</w:t>
      </w:r>
      <w:r w:rsidRPr="00E50BBB">
        <w:rPr>
          <w:sz w:val="20"/>
          <w:szCs w:val="20"/>
          <w:lang w:val="en-US"/>
        </w:rPr>
        <w:t xml:space="preserve"> (1985). </w:t>
      </w:r>
      <w:r w:rsidRPr="00E50BBB">
        <w:rPr>
          <w:rStyle w:val="Hervorhebung"/>
          <w:sz w:val="20"/>
          <w:szCs w:val="20"/>
          <w:lang w:val="en-US"/>
        </w:rPr>
        <w:t>An Introduction to Functional Grammar</w:t>
      </w:r>
      <w:r w:rsidRPr="00E50BBB">
        <w:rPr>
          <w:sz w:val="20"/>
          <w:szCs w:val="20"/>
          <w:lang w:val="en-US"/>
        </w:rPr>
        <w:t>. Edward Arnold, London.</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lastRenderedPageBreak/>
        <w:t>Oostdijk, N.</w:t>
      </w:r>
      <w:r w:rsidRPr="00E50BBB">
        <w:rPr>
          <w:sz w:val="20"/>
          <w:szCs w:val="20"/>
          <w:lang w:val="en-US"/>
        </w:rPr>
        <w:t xml:space="preserve"> (1988). A Corpus Linguistic Approach to Linguistic Variation, </w:t>
      </w:r>
      <w:r w:rsidRPr="00E50BBB">
        <w:rPr>
          <w:rStyle w:val="Hervorhebung"/>
          <w:sz w:val="20"/>
          <w:szCs w:val="20"/>
          <w:lang w:val="en-US"/>
        </w:rPr>
        <w:t>Literary and Linguistic Computing</w:t>
      </w:r>
      <w:r w:rsidRPr="00E50BBB">
        <w:rPr>
          <w:sz w:val="20"/>
          <w:szCs w:val="20"/>
          <w:lang w:val="en-US"/>
        </w:rPr>
        <w:t>, 3: 12-25.</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Richardson, S. D. and Braden-Harder, L.</w:t>
      </w:r>
      <w:r w:rsidRPr="00E50BBB">
        <w:rPr>
          <w:sz w:val="20"/>
          <w:szCs w:val="20"/>
          <w:lang w:val="en-US"/>
        </w:rPr>
        <w:t xml:space="preserve"> (1988). </w:t>
      </w:r>
      <w:r w:rsidRPr="00E50BBB">
        <w:rPr>
          <w:rStyle w:val="Hervorhebung"/>
          <w:sz w:val="20"/>
          <w:szCs w:val="20"/>
          <w:lang w:val="en-US"/>
        </w:rPr>
        <w:t>The Experience of Developing a Large-Scale Natural Language Text Processing System: CRITIQUE, Proceedings of the Second Conference on Applied Natural Language Processing</w:t>
      </w:r>
      <w:r w:rsidRPr="00E50BBB">
        <w:rPr>
          <w:sz w:val="20"/>
          <w:szCs w:val="20"/>
          <w:lang w:val="en-US"/>
        </w:rPr>
        <w:t>, Austin, TX, February 1988.</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rPr>
        <w:t>Garfinkel, M. S. and Weiss, S. C.</w:t>
      </w:r>
      <w:r w:rsidRPr="00E50BBB">
        <w:rPr>
          <w:sz w:val="20"/>
          <w:szCs w:val="20"/>
        </w:rPr>
        <w:t xml:space="preserve"> (1999). </w:t>
      </w:r>
      <w:r w:rsidRPr="00E50BBB">
        <w:rPr>
          <w:sz w:val="20"/>
          <w:szCs w:val="20"/>
          <w:lang w:val="en-US"/>
        </w:rPr>
        <w:t xml:space="preserve">In the court of history, Ehlers v. Bush. </w:t>
      </w:r>
      <w:r w:rsidRPr="00E50BBB">
        <w:rPr>
          <w:rStyle w:val="Hervorhebung"/>
          <w:sz w:val="20"/>
          <w:szCs w:val="20"/>
          <w:lang w:val="en-US"/>
        </w:rPr>
        <w:t>Recent Science Newsletter</w:t>
      </w:r>
      <w:r w:rsidRPr="00E50BBB">
        <w:rPr>
          <w:sz w:val="20"/>
          <w:szCs w:val="20"/>
          <w:lang w:val="en-US"/>
        </w:rPr>
        <w:t xml:space="preserve">, </w:t>
      </w:r>
      <w:r w:rsidRPr="00E50BBB">
        <w:rPr>
          <w:rStyle w:val="Fett"/>
          <w:sz w:val="20"/>
          <w:szCs w:val="20"/>
          <w:lang w:val="en-US"/>
        </w:rPr>
        <w:t>1</w:t>
      </w:r>
      <w:r w:rsidRPr="00E50BBB">
        <w:rPr>
          <w:sz w:val="20"/>
          <w:szCs w:val="20"/>
          <w:lang w:val="en-US"/>
        </w:rPr>
        <w:t>(1): 6-7. http://web.archive.org/web/20030604160332/recentscience.gwu.edu/RSN/ (accessed 27 February 2004).</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Nerbonne, J.</w:t>
      </w:r>
      <w:r w:rsidRPr="00E50BBB">
        <w:rPr>
          <w:sz w:val="20"/>
          <w:szCs w:val="20"/>
          <w:lang w:val="en-US"/>
        </w:rPr>
        <w:t xml:space="preserve"> (2005). Computational Contributions to the Humanities. </w:t>
      </w:r>
      <w:r w:rsidRPr="00E50BBB">
        <w:rPr>
          <w:rStyle w:val="Hervorhebung"/>
          <w:sz w:val="20"/>
          <w:szCs w:val="20"/>
          <w:lang w:val="en-US"/>
        </w:rPr>
        <w:t>Literary and Linguistic Computing</w:t>
      </w:r>
      <w:r w:rsidRPr="00E50BBB">
        <w:rPr>
          <w:sz w:val="20"/>
          <w:szCs w:val="20"/>
          <w:lang w:val="en-US"/>
        </w:rPr>
        <w:t>, Advanced Access published January 17, 2005: 10.1093/llcl/fqh041.</w:t>
      </w:r>
    </w:p>
    <w:p w:rsidR="00BE1C78" w:rsidRPr="00E50BBB" w:rsidRDefault="004A758F" w:rsidP="00392E03">
      <w:pPr>
        <w:shd w:val="clear" w:color="auto" w:fill="F2F2F2" w:themeFill="background1" w:themeFillShade="F2"/>
        <w:rPr>
          <w:sz w:val="20"/>
          <w:szCs w:val="20"/>
          <w:lang w:val="en-US"/>
        </w:rPr>
      </w:pPr>
      <w:r w:rsidRPr="00E50BBB">
        <w:rPr>
          <w:rStyle w:val="Fett"/>
          <w:sz w:val="20"/>
          <w:szCs w:val="20"/>
          <w:lang w:val="en-US"/>
        </w:rPr>
        <w:t>Nerbonne, J.</w:t>
      </w:r>
      <w:r w:rsidRPr="00E50BBB">
        <w:rPr>
          <w:sz w:val="20"/>
          <w:szCs w:val="20"/>
          <w:lang w:val="en-US"/>
        </w:rPr>
        <w:t xml:space="preserve"> (2005). Computational Contributions to Humanities. </w:t>
      </w:r>
      <w:r w:rsidRPr="00E50BBB">
        <w:rPr>
          <w:rStyle w:val="Hervorhebung"/>
          <w:sz w:val="20"/>
          <w:szCs w:val="20"/>
          <w:lang w:val="en-US"/>
        </w:rPr>
        <w:t>Literary and Linguistic Computing</w:t>
      </w:r>
      <w:r w:rsidRPr="00E50BBB">
        <w:rPr>
          <w:sz w:val="20"/>
          <w:szCs w:val="20"/>
          <w:lang w:val="en-US"/>
        </w:rPr>
        <w:t xml:space="preserve">, </w:t>
      </w:r>
      <w:r w:rsidRPr="00E50BBB">
        <w:rPr>
          <w:rStyle w:val="Fett"/>
          <w:sz w:val="20"/>
          <w:szCs w:val="20"/>
          <w:lang w:val="en-US"/>
        </w:rPr>
        <w:t>1</w:t>
      </w:r>
      <w:r w:rsidRPr="00E50BBB">
        <w:rPr>
          <w:sz w:val="20"/>
          <w:szCs w:val="20"/>
          <w:lang w:val="en-US"/>
        </w:rPr>
        <w:t>: 1-16. First published January 17, 2005: 10.1093/llcl/fqh041.</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627860637" w:edGrp="everyone"/>
    </w:p>
    <w:p w:rsidR="00E42BF9" w:rsidRDefault="00E42BF9" w:rsidP="00E42BF9">
      <w:pPr>
        <w:pStyle w:val="DH-Subtitle"/>
        <w:rPr>
          <w:lang w:val="en-US"/>
        </w:rPr>
      </w:pPr>
    </w:p>
    <w:permEnd w:id="627860637"/>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1023430856" w:edGrp="everyone"/>
    </w:p>
    <w:p w:rsidR="00527BDD" w:rsidRDefault="00527BDD" w:rsidP="00E42BF9">
      <w:pPr>
        <w:pStyle w:val="DH-Default"/>
        <w:rPr>
          <w:lang w:val="en-US"/>
        </w:rPr>
      </w:pPr>
    </w:p>
    <w:permEnd w:id="1023430856"/>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745763338" w:edGrp="everyone"/>
    </w:p>
    <w:p w:rsidR="00527BDD" w:rsidRDefault="00527BDD" w:rsidP="004C37A9">
      <w:pPr>
        <w:pStyle w:val="DH-Default"/>
        <w:rPr>
          <w:lang w:val="en-US"/>
        </w:rPr>
      </w:pPr>
    </w:p>
    <w:permEnd w:id="745763338"/>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r>
        <w:rPr>
          <w:lang w:val="en-US"/>
        </w:rPr>
        <w: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8" w:anchor="!converter" w:history="1">
        <w:r w:rsidRPr="002472A7">
          <w:rPr>
            <w:rStyle w:val="Hyperlink"/>
            <w:lang w:val="en-US"/>
          </w:rPr>
          <w:t>HERE</w:t>
        </w:r>
      </w:hyperlink>
      <w:bookmarkStart w:id="0" w:name="_GoBack"/>
      <w:bookmarkEnd w:id="0"/>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61" w:rsidRDefault="008B0261">
      <w:r>
        <w:separator/>
      </w:r>
    </w:p>
  </w:endnote>
  <w:endnote w:type="continuationSeparator" w:id="0">
    <w:p w:rsidR="008B0261" w:rsidRDefault="008B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61" w:rsidRDefault="008B0261">
      <w:r>
        <w:separator/>
      </w:r>
    </w:p>
  </w:footnote>
  <w:footnote w:type="continuationSeparator" w:id="0">
    <w:p w:rsidR="008B0261" w:rsidRDefault="008B0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85A7-C988-4D5E-B41A-6A67DA0F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651</Words>
  <Characters>4105</Characters>
  <Application>Microsoft Office Word</Application>
  <DocSecurity>8</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41</cp:revision>
  <cp:lastPrinted>1900-12-31T23:00:00Z</cp:lastPrinted>
  <dcterms:created xsi:type="dcterms:W3CDTF">2014-12-19T13:50:00Z</dcterms:created>
  <dcterms:modified xsi:type="dcterms:W3CDTF">2015-01-30T12:51:00Z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